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67915e98dce46b9ec" o:bwmode="white" o:targetscreensize="800,600">
      <v:fill r:id="rId56185e98dce46b9e8" o:title="tit_19625e98dce46b9ee" recolor="t" type="frame"/>
    </v:background>
  </w:background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>
      <w:pPr>
        <w:rPr/>
      </w:pPr>
      <w:r>
        <w:rPr/>
        <w:t xml:space="preserve">This is a test</w:t>
      </w:r>
    </w:p>
    <w:p>
      <w:pPr>
        <w:widowControl w:val="on"/>
        <w:pBdr/>
        <w:spacing w:before="450" w:after="450" w:line="240" w:lineRule="auto"/>
        <w:ind w:left="0" w:right="0"/>
        <w:jc w:val="left"/>
      </w:pPr>
      <w:r>
        <w:rPr>
          <w:color w:val="000000"/>
          <w:sz w:val="45"/>
          <w:szCs w:val="45"/>
        </w:rPr>
        <w:t xml:space="preserve">New paragraph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5631880">
    <w:multiLevelType w:val="hybridMultilevel"/>
    <w:lvl w:ilvl="0" w:tplc="70630094">
      <w:start w:val="1"/>
      <w:numFmt w:val="decimal"/>
      <w:lvlText w:val="%1."/>
      <w:lvlJc w:val="left"/>
      <w:pPr>
        <w:ind w:left="720" w:hanging="360"/>
      </w:pPr>
    </w:lvl>
    <w:lvl w:ilvl="1" w:tplc="70630094" w:tentative="1">
      <w:start w:val="1"/>
      <w:numFmt w:val="lowerLetter"/>
      <w:lvlText w:val="%2."/>
      <w:lvlJc w:val="left"/>
      <w:pPr>
        <w:ind w:left="1440" w:hanging="360"/>
      </w:pPr>
    </w:lvl>
    <w:lvl w:ilvl="2" w:tplc="70630094" w:tentative="1">
      <w:start w:val="1"/>
      <w:numFmt w:val="lowerRoman"/>
      <w:lvlText w:val="%3."/>
      <w:lvlJc w:val="right"/>
      <w:pPr>
        <w:ind w:left="2160" w:hanging="180"/>
      </w:pPr>
    </w:lvl>
    <w:lvl w:ilvl="3" w:tplc="70630094" w:tentative="1">
      <w:start w:val="1"/>
      <w:numFmt w:val="decimal"/>
      <w:lvlText w:val="%4."/>
      <w:lvlJc w:val="left"/>
      <w:pPr>
        <w:ind w:left="2880" w:hanging="360"/>
      </w:pPr>
    </w:lvl>
    <w:lvl w:ilvl="4" w:tplc="70630094" w:tentative="1">
      <w:start w:val="1"/>
      <w:numFmt w:val="lowerLetter"/>
      <w:lvlText w:val="%5."/>
      <w:lvlJc w:val="left"/>
      <w:pPr>
        <w:ind w:left="3600" w:hanging="360"/>
      </w:pPr>
    </w:lvl>
    <w:lvl w:ilvl="5" w:tplc="70630094" w:tentative="1">
      <w:start w:val="1"/>
      <w:numFmt w:val="lowerRoman"/>
      <w:lvlText w:val="%6."/>
      <w:lvlJc w:val="right"/>
      <w:pPr>
        <w:ind w:left="4320" w:hanging="180"/>
      </w:pPr>
    </w:lvl>
    <w:lvl w:ilvl="6" w:tplc="70630094" w:tentative="1">
      <w:start w:val="1"/>
      <w:numFmt w:val="decimal"/>
      <w:lvlText w:val="%7."/>
      <w:lvlJc w:val="left"/>
      <w:pPr>
        <w:ind w:left="5040" w:hanging="360"/>
      </w:pPr>
    </w:lvl>
    <w:lvl w:ilvl="7" w:tplc="70630094" w:tentative="1">
      <w:start w:val="1"/>
      <w:numFmt w:val="lowerLetter"/>
      <w:lvlText w:val="%8."/>
      <w:lvlJc w:val="left"/>
      <w:pPr>
        <w:ind w:left="5760" w:hanging="360"/>
      </w:pPr>
    </w:lvl>
    <w:lvl w:ilvl="8" w:tplc="706300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631879">
    <w:multiLevelType w:val="hybridMultilevel"/>
    <w:lvl w:ilvl="0" w:tplc="4682147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5631879">
    <w:abstractNumId w:val="55631879"/>
  </w:num>
  <w:num w:numId="55631880">
    <w:abstractNumId w:val="5563188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46677271" Type="http://schemas.microsoft.com/office/2011/relationships/commentsExtended" Target="commentsExtended.xml"/><Relationship Id="rId56185e98dce46b9e8" Type="http://schemas.openxmlformats.org/officeDocument/2006/relationships/image" Target="media/img56185e98dce46b9e8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